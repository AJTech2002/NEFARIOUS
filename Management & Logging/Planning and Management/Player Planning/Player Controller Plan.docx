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9466B4">
      <w:pPr>
        <w:rPr>
          <w:lang w:val="en-AU"/>
        </w:rPr>
      </w:pPr>
      <w:r>
        <w:rPr>
          <w:lang w:val="en-AU"/>
        </w:rPr>
        <w:t>Player Controller Plan</w:t>
      </w:r>
    </w:p>
    <w:p w:rsidR="009466B4" w:rsidRDefault="009466B4">
      <w:pPr>
        <w:rPr>
          <w:lang w:val="en-AU"/>
        </w:rPr>
      </w:pPr>
    </w:p>
    <w:p w:rsidR="009466B4" w:rsidRDefault="009466B4">
      <w:pPr>
        <w:rPr>
          <w:lang w:val="en-AU"/>
        </w:rPr>
      </w:pPr>
      <w:r>
        <w:rPr>
          <w:lang w:val="en-AU"/>
        </w:rPr>
        <w:t xml:space="preserve">Aim : </w:t>
      </w:r>
    </w:p>
    <w:p w:rsidR="009466B4" w:rsidRDefault="009466B4" w:rsidP="009466B4">
      <w:pPr>
        <w:pStyle w:val="ListParagraph"/>
        <w:numPr>
          <w:ilvl w:val="0"/>
          <w:numId w:val="24"/>
        </w:numPr>
        <w:rPr>
          <w:lang w:val="en-AU"/>
        </w:rPr>
      </w:pPr>
      <w:r>
        <w:rPr>
          <w:lang w:val="en-AU"/>
        </w:rPr>
        <w:t>To build an all round controller for third person games which can traverse over complicated terrains and be extendable enough to be used for custom purposes such as ledge climbing.</w:t>
      </w:r>
    </w:p>
    <w:p w:rsidR="009466B4" w:rsidRDefault="009466B4" w:rsidP="009466B4">
      <w:pPr>
        <w:pStyle w:val="ListParagraph"/>
        <w:numPr>
          <w:ilvl w:val="0"/>
          <w:numId w:val="24"/>
        </w:numPr>
        <w:rPr>
          <w:lang w:val="en-AU"/>
        </w:rPr>
      </w:pPr>
      <w:r>
        <w:rPr>
          <w:lang w:val="en-AU"/>
        </w:rPr>
        <w:t>Clean and efficient code that can be reused when needed and variables can be edited so the motor is what will be moved while the controller and other scripts can control the movement.</w:t>
      </w:r>
    </w:p>
    <w:p w:rsidR="009466B4" w:rsidRDefault="009466B4" w:rsidP="009466B4">
      <w:pPr>
        <w:pStyle w:val="ListParagraph"/>
        <w:numPr>
          <w:ilvl w:val="0"/>
          <w:numId w:val="24"/>
        </w:numPr>
        <w:rPr>
          <w:lang w:val="en-AU"/>
        </w:rPr>
      </w:pPr>
      <w:r>
        <w:rPr>
          <w:lang w:val="en-AU"/>
        </w:rPr>
        <w:t>The ability to make this an all round controller for the audience who will want to learn about how this type of mechanisms work.</w:t>
      </w:r>
    </w:p>
    <w:p w:rsidR="009466B4" w:rsidRDefault="009466B4" w:rsidP="009466B4">
      <w:pPr>
        <w:rPr>
          <w:lang w:val="en-AU"/>
        </w:rPr>
      </w:pPr>
    </w:p>
    <w:p w:rsidR="00F51077" w:rsidRDefault="00F51077" w:rsidP="00F51077">
      <w:pPr>
        <w:rPr>
          <w:lang w:val="en-AU"/>
        </w:rPr>
      </w:pPr>
      <w:r>
        <w:rPr>
          <w:lang w:val="en-AU"/>
        </w:rPr>
        <w:t xml:space="preserve">Expected Base Features : </w:t>
      </w:r>
    </w:p>
    <w:p w:rsidR="004C746F" w:rsidRDefault="004C746F" w:rsidP="004C746F">
      <w:pPr>
        <w:pStyle w:val="ListParagraph"/>
        <w:numPr>
          <w:ilvl w:val="0"/>
          <w:numId w:val="24"/>
        </w:numPr>
        <w:rPr>
          <w:lang w:val="en-AU"/>
        </w:rPr>
      </w:pPr>
      <w:r>
        <w:rPr>
          <w:lang w:val="en-AU"/>
        </w:rPr>
        <w:t>Simple Movement</w:t>
      </w:r>
    </w:p>
    <w:p w:rsidR="004C746F" w:rsidRDefault="004C746F" w:rsidP="004C746F">
      <w:pPr>
        <w:pStyle w:val="ListParagraph"/>
        <w:numPr>
          <w:ilvl w:val="0"/>
          <w:numId w:val="24"/>
        </w:numPr>
        <w:rPr>
          <w:lang w:val="en-AU"/>
        </w:rPr>
      </w:pPr>
      <w:r>
        <w:rPr>
          <w:lang w:val="en-AU"/>
        </w:rPr>
        <w:t>Slope Handling</w:t>
      </w:r>
    </w:p>
    <w:p w:rsidR="004C746F" w:rsidRDefault="004C746F" w:rsidP="004C746F">
      <w:pPr>
        <w:pStyle w:val="ListParagraph"/>
        <w:numPr>
          <w:ilvl w:val="0"/>
          <w:numId w:val="24"/>
        </w:numPr>
        <w:rPr>
          <w:lang w:val="en-AU"/>
        </w:rPr>
      </w:pPr>
      <w:r>
        <w:rPr>
          <w:lang w:val="en-AU"/>
        </w:rPr>
        <w:t>State Machine</w:t>
      </w:r>
    </w:p>
    <w:p w:rsidR="004C746F" w:rsidRDefault="004C746F" w:rsidP="004C746F">
      <w:pPr>
        <w:pStyle w:val="ListParagraph"/>
        <w:numPr>
          <w:ilvl w:val="0"/>
          <w:numId w:val="24"/>
        </w:numPr>
        <w:rPr>
          <w:lang w:val="en-AU"/>
        </w:rPr>
      </w:pPr>
      <w:r>
        <w:rPr>
          <w:lang w:val="en-AU"/>
        </w:rPr>
        <w:t>Collision + Multi Edge Detection</w:t>
      </w:r>
    </w:p>
    <w:p w:rsidR="004C746F" w:rsidRDefault="004C746F" w:rsidP="004C746F">
      <w:pPr>
        <w:pStyle w:val="ListParagraph"/>
        <w:numPr>
          <w:ilvl w:val="0"/>
          <w:numId w:val="24"/>
        </w:numPr>
        <w:rPr>
          <w:lang w:val="en-AU"/>
        </w:rPr>
      </w:pPr>
      <w:r>
        <w:rPr>
          <w:lang w:val="en-AU"/>
        </w:rPr>
        <w:t xml:space="preserve">Artificial Damping </w:t>
      </w:r>
      <w:r>
        <w:rPr>
          <w:i/>
          <w:lang w:val="en-AU"/>
        </w:rPr>
        <w:t>based on surface normal</w:t>
      </w:r>
    </w:p>
    <w:p w:rsidR="004C746F" w:rsidRDefault="004C746F" w:rsidP="004C746F">
      <w:pPr>
        <w:pStyle w:val="ListParagraph"/>
        <w:numPr>
          <w:ilvl w:val="0"/>
          <w:numId w:val="24"/>
        </w:numPr>
        <w:rPr>
          <w:lang w:val="en-AU"/>
        </w:rPr>
      </w:pPr>
      <w:r>
        <w:rPr>
          <w:lang w:val="en-AU"/>
        </w:rPr>
        <w:t>Climbing Stairs</w:t>
      </w:r>
    </w:p>
    <w:p w:rsidR="004C746F" w:rsidRDefault="004C746F" w:rsidP="004C746F">
      <w:pPr>
        <w:pStyle w:val="ListParagraph"/>
        <w:numPr>
          <w:ilvl w:val="0"/>
          <w:numId w:val="24"/>
        </w:numPr>
        <w:rPr>
          <w:lang w:val="en-AU"/>
        </w:rPr>
      </w:pPr>
      <w:r>
        <w:rPr>
          <w:lang w:val="en-AU"/>
        </w:rPr>
        <w:t>Terrain Movement and Proper Lerping</w:t>
      </w:r>
    </w:p>
    <w:p w:rsidR="004C746F" w:rsidRDefault="004C746F" w:rsidP="004C746F">
      <w:pPr>
        <w:pStyle w:val="ListParagraph"/>
        <w:numPr>
          <w:ilvl w:val="1"/>
          <w:numId w:val="24"/>
        </w:numPr>
        <w:rPr>
          <w:lang w:val="en-AU"/>
        </w:rPr>
      </w:pPr>
      <w:r>
        <w:rPr>
          <w:lang w:val="en-AU"/>
        </w:rPr>
        <w:t>Sticking to ground while gliding over fractures</w:t>
      </w:r>
    </w:p>
    <w:p w:rsidR="004C746F" w:rsidRDefault="004C746F" w:rsidP="004C746F">
      <w:pPr>
        <w:pStyle w:val="ListParagraph"/>
        <w:numPr>
          <w:ilvl w:val="0"/>
          <w:numId w:val="24"/>
        </w:numPr>
        <w:rPr>
          <w:lang w:val="en-AU"/>
        </w:rPr>
      </w:pPr>
      <w:r>
        <w:rPr>
          <w:lang w:val="en-AU"/>
        </w:rPr>
        <w:t>Smooth Frame Independent Movement</w:t>
      </w:r>
    </w:p>
    <w:p w:rsidR="004C746F" w:rsidRDefault="004C746F" w:rsidP="004C746F">
      <w:pPr>
        <w:pBdr>
          <w:bottom w:val="single" w:sz="12" w:space="1" w:color="auto"/>
        </w:pBdr>
        <w:rPr>
          <w:lang w:val="en-AU"/>
        </w:rPr>
      </w:pPr>
    </w:p>
    <w:p w:rsidR="004C746F" w:rsidRDefault="004C746F" w:rsidP="004C746F">
      <w:pPr>
        <w:rPr>
          <w:lang w:val="en-AU"/>
        </w:rPr>
      </w:pPr>
    </w:p>
    <w:p w:rsidR="004C746F" w:rsidRDefault="004C746F" w:rsidP="004C746F">
      <w:pPr>
        <w:rPr>
          <w:lang w:val="en-AU"/>
        </w:rPr>
      </w:pPr>
      <w:r>
        <w:rPr>
          <w:lang w:val="en-AU"/>
        </w:rPr>
        <w:t xml:space="preserve">Expected Complex Features : </w:t>
      </w:r>
    </w:p>
    <w:p w:rsidR="004C746F" w:rsidRDefault="00C14B00" w:rsidP="004C746F">
      <w:pPr>
        <w:pStyle w:val="ListParagraph"/>
        <w:numPr>
          <w:ilvl w:val="0"/>
          <w:numId w:val="24"/>
        </w:numPr>
        <w:rPr>
          <w:lang w:val="en-AU"/>
        </w:rPr>
      </w:pPr>
      <w:r>
        <w:rPr>
          <w:lang w:val="en-AU"/>
        </w:rPr>
        <w:t>Slope Slipping</w:t>
      </w:r>
    </w:p>
    <w:p w:rsidR="00C14B00" w:rsidRDefault="00C14B00" w:rsidP="00C14B00">
      <w:pPr>
        <w:pStyle w:val="ListParagraph"/>
        <w:numPr>
          <w:ilvl w:val="1"/>
          <w:numId w:val="24"/>
        </w:numPr>
        <w:rPr>
          <w:lang w:val="en-AU"/>
        </w:rPr>
      </w:pPr>
      <w:r>
        <w:rPr>
          <w:lang w:val="en-AU"/>
        </w:rPr>
        <w:t>Realistic (Not Instant Slip)</w:t>
      </w:r>
    </w:p>
    <w:p w:rsidR="00C14B00" w:rsidRDefault="00C14B00" w:rsidP="00C14B00">
      <w:pPr>
        <w:pStyle w:val="ListParagraph"/>
        <w:numPr>
          <w:ilvl w:val="0"/>
          <w:numId w:val="24"/>
        </w:numPr>
        <w:rPr>
          <w:lang w:val="en-AU"/>
        </w:rPr>
      </w:pPr>
      <w:r>
        <w:rPr>
          <w:lang w:val="en-AU"/>
        </w:rPr>
        <w:t>Jump Holding power</w:t>
      </w:r>
    </w:p>
    <w:p w:rsidR="00C14B00" w:rsidRDefault="00C14B00" w:rsidP="00C14B00">
      <w:pPr>
        <w:pStyle w:val="ListParagraph"/>
        <w:numPr>
          <w:ilvl w:val="0"/>
          <w:numId w:val="24"/>
        </w:numPr>
        <w:rPr>
          <w:lang w:val="en-AU"/>
        </w:rPr>
      </w:pPr>
      <w:r>
        <w:rPr>
          <w:lang w:val="en-AU"/>
        </w:rPr>
        <w:t>Crouching and Sprinting</w:t>
      </w:r>
    </w:p>
    <w:p w:rsidR="00C14B00" w:rsidRDefault="00C14B00" w:rsidP="00C14B00">
      <w:pPr>
        <w:pStyle w:val="ListParagraph"/>
        <w:numPr>
          <w:ilvl w:val="0"/>
          <w:numId w:val="24"/>
        </w:numPr>
        <w:rPr>
          <w:lang w:val="en-AU"/>
        </w:rPr>
      </w:pPr>
      <w:r>
        <w:rPr>
          <w:lang w:val="en-AU"/>
        </w:rPr>
        <w:t>Sliding and Collider Size Changing for going under logs etc…</w:t>
      </w:r>
    </w:p>
    <w:p w:rsidR="00C14B00" w:rsidRDefault="00C14B00" w:rsidP="00C14B00">
      <w:pPr>
        <w:pStyle w:val="ListParagraph"/>
        <w:numPr>
          <w:ilvl w:val="0"/>
          <w:numId w:val="24"/>
        </w:numPr>
        <w:rPr>
          <w:lang w:val="en-AU"/>
        </w:rPr>
      </w:pPr>
      <w:r>
        <w:rPr>
          <w:lang w:val="en-AU"/>
        </w:rPr>
        <w:t>Strafing</w:t>
      </w:r>
    </w:p>
    <w:p w:rsidR="00C14B00" w:rsidRPr="00C14B00" w:rsidRDefault="00C14B00" w:rsidP="00C14B00">
      <w:pPr>
        <w:pStyle w:val="ListParagraph"/>
        <w:numPr>
          <w:ilvl w:val="0"/>
          <w:numId w:val="24"/>
        </w:numPr>
        <w:rPr>
          <w:lang w:val="en-AU"/>
        </w:rPr>
      </w:pPr>
      <w:r>
        <w:rPr>
          <w:lang w:val="en-AU"/>
        </w:rPr>
        <w:t>Ledge Climbing (Proper Prediction System based on Input)</w:t>
      </w:r>
    </w:p>
    <w:p w:rsidR="00C14B00" w:rsidRDefault="00C14B00" w:rsidP="00C14B00">
      <w:pPr>
        <w:pBdr>
          <w:bottom w:val="single" w:sz="12" w:space="1" w:color="auto"/>
        </w:pBdr>
        <w:rPr>
          <w:lang w:val="en-AU"/>
        </w:rPr>
      </w:pPr>
    </w:p>
    <w:p w:rsidR="00C14B00" w:rsidRPr="00C14B00" w:rsidRDefault="00C14B00" w:rsidP="00C14B00">
      <w:pPr>
        <w:rPr>
          <w:lang w:val="en-AU"/>
        </w:rPr>
      </w:pPr>
    </w:p>
    <w:p w:rsidR="004C746F" w:rsidRDefault="00C14B00" w:rsidP="004C746F">
      <w:pPr>
        <w:rPr>
          <w:lang w:val="en-AU"/>
        </w:rPr>
      </w:pPr>
      <w:r>
        <w:rPr>
          <w:lang w:val="en-AU"/>
        </w:rPr>
        <w:t xml:space="preserve">There are two aspects of the controller : </w:t>
      </w:r>
    </w:p>
    <w:p w:rsidR="00C14B00" w:rsidRDefault="00C14B00" w:rsidP="00C14B00">
      <w:pPr>
        <w:pStyle w:val="ListParagraph"/>
        <w:numPr>
          <w:ilvl w:val="0"/>
          <w:numId w:val="24"/>
        </w:numPr>
        <w:rPr>
          <w:lang w:val="en-AU"/>
        </w:rPr>
      </w:pPr>
      <w:r>
        <w:rPr>
          <w:lang w:val="en-AU"/>
        </w:rPr>
        <w:t xml:space="preserve">Player Controller </w:t>
      </w:r>
    </w:p>
    <w:p w:rsidR="00C14B00" w:rsidRDefault="00C14B00" w:rsidP="00C14B00">
      <w:pPr>
        <w:pStyle w:val="ListParagraph"/>
        <w:numPr>
          <w:ilvl w:val="0"/>
          <w:numId w:val="24"/>
        </w:numPr>
        <w:rPr>
          <w:lang w:val="en-AU"/>
        </w:rPr>
      </w:pPr>
      <w:r>
        <w:rPr>
          <w:lang w:val="en-AU"/>
        </w:rPr>
        <w:t>Player Motor</w:t>
      </w:r>
    </w:p>
    <w:p w:rsidR="00C14B00" w:rsidRDefault="00C14B00" w:rsidP="00C14B00">
      <w:pPr>
        <w:rPr>
          <w:lang w:val="en-AU"/>
        </w:rPr>
      </w:pPr>
    </w:p>
    <w:p w:rsidR="00C14B00" w:rsidRDefault="00C14B00" w:rsidP="00C14B00">
      <w:pPr>
        <w:rPr>
          <w:lang w:val="en-AU"/>
        </w:rPr>
      </w:pPr>
      <w:r w:rsidRPr="00C14B00">
        <w:rPr>
          <w:b/>
          <w:lang w:val="en-AU"/>
        </w:rPr>
        <w:t>The controller</w:t>
      </w:r>
      <w:r>
        <w:rPr>
          <w:lang w:val="en-AU"/>
        </w:rPr>
        <w:t xml:space="preserve"> is what will actually receive input and determines how that input is used, the controller is what will have the actually state machine inside it always calculating the current state of the player based on the environment and input. Then the inputs and movement will be conducted differently. </w:t>
      </w:r>
    </w:p>
    <w:p w:rsidR="00C14B00" w:rsidRDefault="00C14B00" w:rsidP="00C14B00">
      <w:pPr>
        <w:rPr>
          <w:lang w:val="en-AU"/>
        </w:rPr>
      </w:pPr>
    </w:p>
    <w:p w:rsidR="00C14B00" w:rsidRDefault="00C14B00" w:rsidP="00C14B00">
      <w:pPr>
        <w:rPr>
          <w:lang w:val="en-AU"/>
        </w:rPr>
      </w:pPr>
      <w:r w:rsidRPr="00C14B00">
        <w:rPr>
          <w:b/>
          <w:lang w:val="en-AU"/>
        </w:rPr>
        <w:t>Player Motor</w:t>
      </w:r>
      <w:r>
        <w:rPr>
          <w:lang w:val="en-AU"/>
        </w:rPr>
        <w:t xml:space="preserve"> will be the system that takes the input and just does what the input tells it to do, it needs to be very flexible with many exposed variables and functions for any use case. So that even non-player controller scripts can change the variables if need be. </w:t>
      </w:r>
    </w:p>
    <w:p w:rsidR="00C14B00" w:rsidRDefault="00C14B00" w:rsidP="00C14B00">
      <w:pPr>
        <w:pBdr>
          <w:bottom w:val="single" w:sz="12" w:space="1" w:color="auto"/>
        </w:pBdr>
        <w:rPr>
          <w:lang w:val="en-AU"/>
        </w:rPr>
      </w:pPr>
    </w:p>
    <w:p w:rsidR="00C14B00" w:rsidRDefault="00C14B00" w:rsidP="00C14B00">
      <w:pPr>
        <w:rPr>
          <w:lang w:val="en-AU"/>
        </w:rPr>
      </w:pPr>
    </w:p>
    <w:p w:rsidR="00C14B00" w:rsidRDefault="00C14B00" w:rsidP="00C14B00">
      <w:pPr>
        <w:rPr>
          <w:lang w:val="en-AU"/>
        </w:rPr>
      </w:pPr>
    </w:p>
    <w:p w:rsidR="00C14B00" w:rsidRDefault="00C14B00" w:rsidP="00C14B00">
      <w:pPr>
        <w:rPr>
          <w:lang w:val="en-AU"/>
        </w:rPr>
      </w:pPr>
    </w:p>
    <w:p w:rsidR="00C14B00" w:rsidRDefault="00C14B00" w:rsidP="00C14B00">
      <w:pPr>
        <w:rPr>
          <w:lang w:val="en-AU"/>
        </w:rPr>
      </w:pPr>
      <w:r>
        <w:rPr>
          <w:lang w:val="en-AU"/>
        </w:rPr>
        <w:lastRenderedPageBreak/>
        <w:t>Different States:</w:t>
      </w:r>
    </w:p>
    <w:p w:rsidR="00C14B00" w:rsidRDefault="00C14B00" w:rsidP="00C14B00">
      <w:pPr>
        <w:rPr>
          <w:lang w:val="en-AU"/>
        </w:rPr>
      </w:pPr>
      <w:r>
        <w:rPr>
          <w:lang w:val="en-AU"/>
        </w:rPr>
        <w:t xml:space="preserve">These are the base movement states : </w:t>
      </w:r>
    </w:p>
    <w:p w:rsidR="00C14B00" w:rsidRDefault="00C14B00" w:rsidP="00C14B00">
      <w:pPr>
        <w:pStyle w:val="ListParagraph"/>
        <w:numPr>
          <w:ilvl w:val="0"/>
          <w:numId w:val="24"/>
        </w:numPr>
        <w:rPr>
          <w:lang w:val="en-AU"/>
        </w:rPr>
      </w:pPr>
      <w:r>
        <w:rPr>
          <w:lang w:val="en-AU"/>
        </w:rPr>
        <w:t>Crouching</w:t>
      </w:r>
    </w:p>
    <w:p w:rsidR="00C14B00" w:rsidRDefault="00C14B00" w:rsidP="00C14B00">
      <w:pPr>
        <w:pStyle w:val="ListParagraph"/>
        <w:numPr>
          <w:ilvl w:val="0"/>
          <w:numId w:val="24"/>
        </w:numPr>
        <w:rPr>
          <w:lang w:val="en-AU"/>
        </w:rPr>
      </w:pPr>
      <w:r>
        <w:rPr>
          <w:lang w:val="en-AU"/>
        </w:rPr>
        <w:t>Strafing</w:t>
      </w:r>
    </w:p>
    <w:p w:rsidR="00C14B00" w:rsidRDefault="00C14B00" w:rsidP="00C14B00">
      <w:pPr>
        <w:pStyle w:val="ListParagraph"/>
        <w:numPr>
          <w:ilvl w:val="0"/>
          <w:numId w:val="24"/>
        </w:numPr>
        <w:rPr>
          <w:lang w:val="en-AU"/>
        </w:rPr>
      </w:pPr>
      <w:r>
        <w:rPr>
          <w:lang w:val="en-AU"/>
        </w:rPr>
        <w:t>Jumping</w:t>
      </w:r>
    </w:p>
    <w:p w:rsidR="00C14B00" w:rsidRDefault="00C14B00" w:rsidP="00C14B00">
      <w:pPr>
        <w:pStyle w:val="ListParagraph"/>
        <w:numPr>
          <w:ilvl w:val="0"/>
          <w:numId w:val="24"/>
        </w:numPr>
        <w:rPr>
          <w:lang w:val="en-AU"/>
        </w:rPr>
      </w:pPr>
      <w:r>
        <w:rPr>
          <w:lang w:val="en-AU"/>
        </w:rPr>
        <w:t>Landing</w:t>
      </w:r>
    </w:p>
    <w:p w:rsidR="00C14B00" w:rsidRDefault="00C14B00" w:rsidP="00C14B00">
      <w:pPr>
        <w:pStyle w:val="ListParagraph"/>
        <w:numPr>
          <w:ilvl w:val="0"/>
          <w:numId w:val="24"/>
        </w:numPr>
        <w:rPr>
          <w:lang w:val="en-AU"/>
        </w:rPr>
      </w:pPr>
      <w:r>
        <w:rPr>
          <w:lang w:val="en-AU"/>
        </w:rPr>
        <w:t>Sprinting</w:t>
      </w:r>
    </w:p>
    <w:p w:rsidR="00C14B00" w:rsidRDefault="00C14B00" w:rsidP="00C14B00">
      <w:pPr>
        <w:pStyle w:val="ListParagraph"/>
        <w:numPr>
          <w:ilvl w:val="0"/>
          <w:numId w:val="24"/>
        </w:numPr>
        <w:rPr>
          <w:lang w:val="en-AU"/>
        </w:rPr>
      </w:pPr>
      <w:r>
        <w:rPr>
          <w:lang w:val="en-AU"/>
        </w:rPr>
        <w:t>Walking</w:t>
      </w:r>
    </w:p>
    <w:p w:rsidR="00C14B00" w:rsidRDefault="00C14B00" w:rsidP="00C14B00">
      <w:pPr>
        <w:pStyle w:val="ListParagraph"/>
        <w:numPr>
          <w:ilvl w:val="0"/>
          <w:numId w:val="24"/>
        </w:numPr>
        <w:rPr>
          <w:lang w:val="en-AU"/>
        </w:rPr>
      </w:pPr>
      <w:r>
        <w:rPr>
          <w:lang w:val="en-AU"/>
        </w:rPr>
        <w:t>Still</w:t>
      </w:r>
    </w:p>
    <w:p w:rsidR="00C14B00" w:rsidRPr="00C14B00" w:rsidRDefault="00C14B00" w:rsidP="00C14B00">
      <w:pPr>
        <w:pStyle w:val="ListParagraph"/>
        <w:numPr>
          <w:ilvl w:val="0"/>
          <w:numId w:val="24"/>
        </w:numPr>
        <w:rPr>
          <w:lang w:val="en-AU"/>
        </w:rPr>
      </w:pPr>
      <w:r>
        <w:rPr>
          <w:lang w:val="en-AU"/>
        </w:rPr>
        <w:t>Falling</w:t>
      </w:r>
    </w:p>
    <w:p w:rsidR="00C14B00" w:rsidRDefault="00C14B00" w:rsidP="00C14B00">
      <w:pPr>
        <w:rPr>
          <w:lang w:val="en-AU"/>
        </w:rPr>
      </w:pPr>
    </w:p>
    <w:p w:rsidR="00C14B00" w:rsidRPr="00C14B00" w:rsidRDefault="00C14B00" w:rsidP="00C14B00">
      <w:pPr>
        <w:rPr>
          <w:lang w:val="en-AU"/>
        </w:rPr>
      </w:pPr>
      <w:r>
        <w:rPr>
          <w:lang w:val="en-AU"/>
        </w:rPr>
        <w:t xml:space="preserve">These are the base control states :  </w:t>
      </w:r>
    </w:p>
    <w:p w:rsidR="00C14B00" w:rsidRDefault="00C14B00" w:rsidP="00C14B00">
      <w:pPr>
        <w:pStyle w:val="ListParagraph"/>
        <w:numPr>
          <w:ilvl w:val="0"/>
          <w:numId w:val="24"/>
        </w:numPr>
        <w:rPr>
          <w:lang w:val="en-AU"/>
        </w:rPr>
      </w:pPr>
      <w:r>
        <w:rPr>
          <w:lang w:val="en-AU"/>
        </w:rPr>
        <w:t>Aiming</w:t>
      </w:r>
    </w:p>
    <w:p w:rsidR="00C14B00" w:rsidRDefault="00C14B00" w:rsidP="00C14B00">
      <w:pPr>
        <w:pStyle w:val="ListParagraph"/>
        <w:numPr>
          <w:ilvl w:val="0"/>
          <w:numId w:val="24"/>
        </w:numPr>
        <w:rPr>
          <w:lang w:val="en-AU"/>
        </w:rPr>
      </w:pPr>
      <w:r>
        <w:rPr>
          <w:lang w:val="en-AU"/>
        </w:rPr>
        <w:t>Shooting</w:t>
      </w:r>
    </w:p>
    <w:p w:rsidR="00C14B00" w:rsidRDefault="00E26CFB" w:rsidP="00C14B00">
      <w:pPr>
        <w:pStyle w:val="ListParagraph"/>
        <w:numPr>
          <w:ilvl w:val="0"/>
          <w:numId w:val="24"/>
        </w:numPr>
        <w:rPr>
          <w:lang w:val="en-AU"/>
        </w:rPr>
      </w:pPr>
      <w:r>
        <w:rPr>
          <w:lang w:val="en-AU"/>
        </w:rPr>
        <w:t>Attacking</w:t>
      </w:r>
    </w:p>
    <w:p w:rsidR="00C14B00" w:rsidRDefault="00C14B00" w:rsidP="00C14B00">
      <w:pPr>
        <w:pStyle w:val="ListParagraph"/>
        <w:numPr>
          <w:ilvl w:val="0"/>
          <w:numId w:val="24"/>
        </w:numPr>
        <w:rPr>
          <w:lang w:val="en-AU"/>
        </w:rPr>
      </w:pPr>
      <w:r>
        <w:rPr>
          <w:lang w:val="en-AU"/>
        </w:rPr>
        <w:t>Climbing</w:t>
      </w:r>
    </w:p>
    <w:p w:rsidR="00C14B00" w:rsidRDefault="00C14B00" w:rsidP="00C14B00">
      <w:pPr>
        <w:pStyle w:val="ListParagraph"/>
        <w:numPr>
          <w:ilvl w:val="0"/>
          <w:numId w:val="24"/>
        </w:numPr>
        <w:rPr>
          <w:lang w:val="en-AU"/>
        </w:rPr>
      </w:pPr>
      <w:r>
        <w:rPr>
          <w:lang w:val="en-AU"/>
        </w:rPr>
        <w:t>Sliding</w:t>
      </w:r>
    </w:p>
    <w:p w:rsidR="00C14B00" w:rsidRDefault="00C14B00" w:rsidP="00C14B00">
      <w:pPr>
        <w:rPr>
          <w:lang w:val="en-AU"/>
        </w:rPr>
      </w:pPr>
    </w:p>
    <w:p w:rsidR="00C14B00" w:rsidRDefault="00C14B00" w:rsidP="00C14B00">
      <w:pPr>
        <w:rPr>
          <w:lang w:val="en-AU"/>
        </w:rPr>
      </w:pPr>
      <w:r>
        <w:rPr>
          <w:lang w:val="en-AU"/>
        </w:rPr>
        <w:t xml:space="preserve">Motor: </w:t>
      </w:r>
    </w:p>
    <w:p w:rsidR="00C14B00" w:rsidRDefault="00C14B00" w:rsidP="00C14B00">
      <w:pPr>
        <w:pStyle w:val="ListParagraph"/>
        <w:numPr>
          <w:ilvl w:val="0"/>
          <w:numId w:val="24"/>
        </w:numPr>
        <w:rPr>
          <w:lang w:val="en-AU"/>
        </w:rPr>
      </w:pPr>
      <w:r>
        <w:rPr>
          <w:lang w:val="en-AU"/>
        </w:rPr>
        <w:t>Needs to be frame independent so that some devices don’t run the player faster or slower than others.</w:t>
      </w:r>
    </w:p>
    <w:p w:rsidR="00C14B00" w:rsidRPr="00C14B00" w:rsidRDefault="00C14B00" w:rsidP="00C14B00">
      <w:pPr>
        <w:pStyle w:val="ListParagraph"/>
        <w:numPr>
          <w:ilvl w:val="0"/>
          <w:numId w:val="24"/>
        </w:numPr>
        <w:rPr>
          <w:i/>
          <w:lang w:val="en-AU"/>
        </w:rPr>
      </w:pPr>
      <w:r w:rsidRPr="00C14B00">
        <w:rPr>
          <w:i/>
          <w:lang w:val="en-AU"/>
        </w:rPr>
        <w:t>Needs a controlling script at that point, because a ladder can have it’s own script that controls the player when it is on that ladder. So the motor will always have a controlling script that can take control from the player controller at any point – when this happens any input given from player controller script will be ignored until that controlling script is removed…</w:t>
      </w:r>
    </w:p>
    <w:p w:rsidR="00C14B00" w:rsidRDefault="00C14B00" w:rsidP="00C14B00">
      <w:pPr>
        <w:rPr>
          <w:lang w:val="en-AU"/>
        </w:rPr>
      </w:pPr>
    </w:p>
    <w:p w:rsidR="00C14B00" w:rsidRPr="00C14B00" w:rsidRDefault="00C14B00" w:rsidP="00C14B00">
      <w:pPr>
        <w:rPr>
          <w:lang w:val="en-AU"/>
        </w:rPr>
      </w:pPr>
    </w:p>
    <w:p w:rsidR="00531B36" w:rsidRDefault="00531B36" w:rsidP="00C14B00">
      <w:pPr>
        <w:rPr>
          <w:lang w:val="en-AU"/>
        </w:rPr>
      </w:pPr>
      <w:r>
        <w:rPr>
          <w:lang w:val="en-AU"/>
        </w:rPr>
        <w:t xml:space="preserve">Different Controllers – </w:t>
      </w:r>
    </w:p>
    <w:p w:rsidR="00531B36" w:rsidRDefault="00531B36" w:rsidP="00C14B00">
      <w:pPr>
        <w:rPr>
          <w:lang w:val="en-AU"/>
        </w:rPr>
      </w:pPr>
    </w:p>
    <w:p w:rsidR="00531B36" w:rsidRPr="00531B36" w:rsidRDefault="00531B36" w:rsidP="00C14B00">
      <w:pPr>
        <w:rPr>
          <w:b/>
          <w:lang w:val="en-AU"/>
        </w:rPr>
      </w:pPr>
      <w:r w:rsidRPr="00531B36">
        <w:rPr>
          <w:b/>
          <w:lang w:val="en-AU"/>
        </w:rPr>
        <w:t xml:space="preserve">Base Movement Controller </w:t>
      </w:r>
    </w:p>
    <w:p w:rsidR="00531B36" w:rsidRPr="00531B36" w:rsidRDefault="00531B36" w:rsidP="00C14B00">
      <w:pPr>
        <w:rPr>
          <w:b/>
          <w:lang w:val="en-AU"/>
        </w:rPr>
      </w:pPr>
      <w:r w:rsidRPr="00531B36">
        <w:rPr>
          <w:b/>
          <w:lang w:val="en-AU"/>
        </w:rPr>
        <w:t>Ladder Movement Controller</w:t>
      </w:r>
    </w:p>
    <w:p w:rsidR="00531B36" w:rsidRPr="00531B36" w:rsidRDefault="00531B36" w:rsidP="00C14B00">
      <w:pPr>
        <w:rPr>
          <w:b/>
          <w:lang w:val="en-AU"/>
        </w:rPr>
      </w:pPr>
      <w:r w:rsidRPr="00531B36">
        <w:rPr>
          <w:b/>
          <w:lang w:val="en-AU"/>
        </w:rPr>
        <w:t>Ledge Controller</w:t>
      </w:r>
    </w:p>
    <w:p w:rsidR="00531B36" w:rsidRDefault="00531B36" w:rsidP="00C14B00">
      <w:pPr>
        <w:pBdr>
          <w:bottom w:val="single" w:sz="12" w:space="1" w:color="auto"/>
        </w:pBdr>
        <w:rPr>
          <w:lang w:val="en-AU"/>
        </w:rPr>
      </w:pPr>
    </w:p>
    <w:p w:rsidR="00AB4DC8" w:rsidRDefault="00AB4DC8" w:rsidP="00C14B00">
      <w:pPr>
        <w:rPr>
          <w:lang w:val="en-AU"/>
        </w:rPr>
      </w:pPr>
    </w:p>
    <w:p w:rsidR="00AB4DC8" w:rsidRDefault="00AB4DC8" w:rsidP="00C14B00">
      <w:pPr>
        <w:rPr>
          <w:lang w:val="en-AU"/>
        </w:rPr>
      </w:pPr>
      <w:r>
        <w:rPr>
          <w:lang w:val="en-AU"/>
        </w:rPr>
        <w:t>How will the controller be built from scratch?</w:t>
      </w:r>
    </w:p>
    <w:p w:rsidR="00AB4DC8" w:rsidRDefault="00AB4DC8" w:rsidP="00C14B00">
      <w:pPr>
        <w:rPr>
          <w:lang w:val="en-AU"/>
        </w:rPr>
      </w:pPr>
    </w:p>
    <w:p w:rsidR="005536DB" w:rsidRDefault="005536DB" w:rsidP="00C14B00">
      <w:pPr>
        <w:rPr>
          <w:lang w:val="en-AU"/>
        </w:rPr>
      </w:pPr>
      <w:r>
        <w:rPr>
          <w:lang w:val="en-AU"/>
        </w:rPr>
        <w:t>Will there be use of any assets?</w:t>
      </w:r>
    </w:p>
    <w:p w:rsidR="005536DB" w:rsidRDefault="005536DB" w:rsidP="00C14B00">
      <w:pPr>
        <w:rPr>
          <w:lang w:val="en-AU"/>
        </w:rPr>
      </w:pPr>
    </w:p>
    <w:p w:rsidR="005536DB" w:rsidRDefault="005536DB" w:rsidP="00C14B00">
      <w:pPr>
        <w:rPr>
          <w:lang w:val="en-AU"/>
        </w:rPr>
      </w:pPr>
      <w:r>
        <w:rPr>
          <w:lang w:val="en-AU"/>
        </w:rPr>
        <w:t>Integration of animations?</w:t>
      </w:r>
    </w:p>
    <w:p w:rsidR="005536DB" w:rsidRDefault="005536DB" w:rsidP="00C14B00">
      <w:pPr>
        <w:rPr>
          <w:lang w:val="en-AU"/>
        </w:rPr>
      </w:pPr>
    </w:p>
    <w:p w:rsidR="005536DB" w:rsidRPr="00C14B00" w:rsidRDefault="005536DB" w:rsidP="00C14B00">
      <w:pPr>
        <w:rPr>
          <w:lang w:val="en-AU"/>
        </w:rPr>
      </w:pPr>
      <w:bookmarkStart w:id="0" w:name="_GoBack"/>
      <w:bookmarkEnd w:id="0"/>
    </w:p>
    <w:sectPr w:rsidR="005536DB" w:rsidRPr="00C1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3E046EC"/>
    <w:multiLevelType w:val="hybridMultilevel"/>
    <w:tmpl w:val="C1520A0A"/>
    <w:lvl w:ilvl="0" w:tplc="1F94CCD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wNba0MDIxMjeyNDZR0lEKTi0uzszPAykwrAUA2mEtvSwAAAA="/>
  </w:docVars>
  <w:rsids>
    <w:rsidRoot w:val="009466B4"/>
    <w:rsid w:val="004C746F"/>
    <w:rsid w:val="00531B36"/>
    <w:rsid w:val="005536DB"/>
    <w:rsid w:val="00645252"/>
    <w:rsid w:val="006D3D74"/>
    <w:rsid w:val="006E2E5B"/>
    <w:rsid w:val="00732AAE"/>
    <w:rsid w:val="009466B4"/>
    <w:rsid w:val="00A9204E"/>
    <w:rsid w:val="00AB4DC8"/>
    <w:rsid w:val="00C14B00"/>
    <w:rsid w:val="00DA71E2"/>
    <w:rsid w:val="00E26CFB"/>
    <w:rsid w:val="00E7613A"/>
    <w:rsid w:val="00F5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9CA3"/>
  <w15:chartTrackingRefBased/>
  <w15:docId w15:val="{67DC3681-DF26-45BE-BBD8-CBD0B797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946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gr\AppData\Roaming\Microsoft\&#1064;&#1072;&#1073;&#1083;&#1086;&#1085;&#1099;\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54</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Venkat</dc:creator>
  <cp:keywords/>
  <dc:description/>
  <cp:lastModifiedBy>Ajay Venkat</cp:lastModifiedBy>
  <cp:revision>9</cp:revision>
  <dcterms:created xsi:type="dcterms:W3CDTF">2018-05-14T22:41:00Z</dcterms:created>
  <dcterms:modified xsi:type="dcterms:W3CDTF">2018-05-15T10:43:00Z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